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EEA35" w14:textId="77777777" w:rsidR="00BB74FB" w:rsidRDefault="00BB74FB" w:rsidP="00BB74FB">
      <w:pPr>
        <w:jc w:val="center"/>
        <w:rPr>
          <w:rStyle w:val="BookTitle"/>
          <w:i w:val="0"/>
          <w:sz w:val="28"/>
          <w:szCs w:val="28"/>
        </w:rPr>
      </w:pPr>
      <w:r>
        <w:rPr>
          <w:rStyle w:val="BookTitle"/>
          <w:i w:val="0"/>
          <w:sz w:val="28"/>
          <w:szCs w:val="28"/>
        </w:rPr>
        <w:t>Student Management System</w:t>
      </w:r>
    </w:p>
    <w:p w14:paraId="738BCA51" w14:textId="77777777" w:rsidR="00BB74FB" w:rsidRDefault="00BB74FB">
      <w:pPr>
        <w:rPr>
          <w:rStyle w:val="BookTitle"/>
          <w:i w:val="0"/>
          <w:sz w:val="28"/>
          <w:szCs w:val="28"/>
        </w:rPr>
      </w:pPr>
    </w:p>
    <w:p w14:paraId="54DD882D" w14:textId="77777777" w:rsidR="00BB74FB" w:rsidRDefault="00BB74FB">
      <w:pPr>
        <w:rPr>
          <w:rStyle w:val="BookTitle"/>
          <w:b w:val="0"/>
          <w:i w:val="0"/>
          <w:sz w:val="24"/>
          <w:szCs w:val="24"/>
        </w:rPr>
      </w:pPr>
    </w:p>
    <w:p w14:paraId="51BDFED6" w14:textId="77777777" w:rsidR="00BB74FB" w:rsidRDefault="00BB74FB">
      <w:pPr>
        <w:rPr>
          <w:rStyle w:val="BookTitle"/>
          <w:b w:val="0"/>
          <w:i w:val="0"/>
          <w:sz w:val="24"/>
          <w:szCs w:val="24"/>
        </w:rPr>
      </w:pPr>
      <w:r>
        <w:rPr>
          <w:rStyle w:val="BookTitle"/>
          <w:b w:val="0"/>
          <w:i w:val="0"/>
          <w:sz w:val="24"/>
          <w:szCs w:val="24"/>
        </w:rPr>
        <w:t>In my project, I have converting my manual script into the Automation test cases.</w:t>
      </w:r>
    </w:p>
    <w:p w14:paraId="00E64571" w14:textId="77777777" w:rsidR="008B27A1" w:rsidRDefault="008B27A1">
      <w:pPr>
        <w:rPr>
          <w:rStyle w:val="BookTitle"/>
          <w:b w:val="0"/>
          <w:i w:val="0"/>
          <w:sz w:val="24"/>
          <w:szCs w:val="24"/>
        </w:rPr>
      </w:pPr>
    </w:p>
    <w:p w14:paraId="1D02B088" w14:textId="77777777" w:rsidR="00BB74FB" w:rsidRDefault="00BB74FB">
      <w:pPr>
        <w:rPr>
          <w:rStyle w:val="BookTitle"/>
          <w:b w:val="0"/>
          <w:i w:val="0"/>
          <w:sz w:val="24"/>
          <w:szCs w:val="24"/>
        </w:rPr>
      </w:pPr>
      <w:r>
        <w:rPr>
          <w:rStyle w:val="BookTitle"/>
          <w:b w:val="0"/>
          <w:i w:val="0"/>
          <w:sz w:val="24"/>
          <w:szCs w:val="24"/>
        </w:rPr>
        <w:t xml:space="preserve">For each and every test script I have </w:t>
      </w:r>
      <w:r w:rsidR="008B27A1">
        <w:rPr>
          <w:rStyle w:val="BookTitle"/>
          <w:b w:val="0"/>
          <w:i w:val="0"/>
          <w:sz w:val="24"/>
          <w:szCs w:val="24"/>
        </w:rPr>
        <w:t>developed my script into the differ</w:t>
      </w:r>
      <w:r w:rsidR="00972BBE">
        <w:rPr>
          <w:rStyle w:val="BookTitle"/>
          <w:b w:val="0"/>
          <w:i w:val="0"/>
          <w:sz w:val="24"/>
          <w:szCs w:val="24"/>
        </w:rPr>
        <w:t>ent-</w:t>
      </w:r>
      <w:r w:rsidR="008B27A1">
        <w:rPr>
          <w:rStyle w:val="BookTitle"/>
          <w:b w:val="0"/>
          <w:i w:val="0"/>
          <w:sz w:val="24"/>
          <w:szCs w:val="24"/>
        </w:rPr>
        <w:t>different components.</w:t>
      </w:r>
    </w:p>
    <w:p w14:paraId="0B3B18E4" w14:textId="77777777" w:rsidR="008B27A1" w:rsidRDefault="008B27A1">
      <w:pPr>
        <w:rPr>
          <w:rStyle w:val="BookTitle"/>
          <w:b w:val="0"/>
          <w:i w:val="0"/>
          <w:sz w:val="24"/>
          <w:szCs w:val="24"/>
        </w:rPr>
      </w:pPr>
    </w:p>
    <w:p w14:paraId="4D8DE946" w14:textId="77777777" w:rsidR="00972BBE" w:rsidRDefault="00972BBE">
      <w:pPr>
        <w:rPr>
          <w:rStyle w:val="BookTitle"/>
          <w:b w:val="0"/>
          <w:i w:val="0"/>
          <w:sz w:val="24"/>
          <w:szCs w:val="24"/>
        </w:rPr>
      </w:pPr>
    </w:p>
    <w:p w14:paraId="583B0868" w14:textId="77777777" w:rsidR="00972BBE" w:rsidRDefault="00972BBE">
      <w:pPr>
        <w:rPr>
          <w:rStyle w:val="BookTitle"/>
          <w:b w:val="0"/>
          <w:i w:val="0"/>
          <w:sz w:val="24"/>
          <w:szCs w:val="24"/>
        </w:rPr>
      </w:pPr>
      <w:r>
        <w:rPr>
          <w:rStyle w:val="BookTitle"/>
          <w:b w:val="0"/>
          <w:i w:val="0"/>
          <w:sz w:val="24"/>
          <w:szCs w:val="24"/>
        </w:rPr>
        <w:t xml:space="preserve">In our application, there are 3 main </w:t>
      </w:r>
      <w:proofErr w:type="gramStart"/>
      <w:r>
        <w:rPr>
          <w:rStyle w:val="BookTitle"/>
          <w:b w:val="0"/>
          <w:i w:val="0"/>
          <w:sz w:val="24"/>
          <w:szCs w:val="24"/>
        </w:rPr>
        <w:t>modules :-</w:t>
      </w:r>
      <w:proofErr w:type="gramEnd"/>
      <w:r>
        <w:rPr>
          <w:rStyle w:val="BookTitle"/>
          <w:b w:val="0"/>
          <w:i w:val="0"/>
          <w:sz w:val="24"/>
          <w:szCs w:val="24"/>
        </w:rPr>
        <w:t xml:space="preserve"> </w:t>
      </w:r>
      <w:r>
        <w:rPr>
          <w:rStyle w:val="BookTitle"/>
          <w:b w:val="0"/>
          <w:i w:val="0"/>
          <w:sz w:val="24"/>
          <w:szCs w:val="24"/>
        </w:rPr>
        <w:tab/>
        <w:t>1. Admin module</w:t>
      </w:r>
    </w:p>
    <w:p w14:paraId="6BBE5FC9" w14:textId="77777777" w:rsidR="00972BBE" w:rsidRDefault="00972BBE">
      <w:pPr>
        <w:rPr>
          <w:rStyle w:val="BookTitle"/>
          <w:b w:val="0"/>
          <w:i w:val="0"/>
          <w:sz w:val="24"/>
          <w:szCs w:val="24"/>
        </w:rPr>
      </w:pP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t>2. Teacher module</w:t>
      </w:r>
    </w:p>
    <w:p w14:paraId="016D9257" w14:textId="77777777" w:rsidR="00972BBE" w:rsidRDefault="00972BBE">
      <w:pPr>
        <w:rPr>
          <w:rStyle w:val="BookTitle"/>
          <w:b w:val="0"/>
          <w:i w:val="0"/>
          <w:sz w:val="24"/>
          <w:szCs w:val="24"/>
        </w:rPr>
      </w:pP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t>3. Parent module</w:t>
      </w:r>
    </w:p>
    <w:p w14:paraId="6C586A94" w14:textId="1799B58B" w:rsidR="0022368D" w:rsidRDefault="0022368D" w:rsidP="0022368D">
      <w:pPr>
        <w:rPr>
          <w:rStyle w:val="BookTitle"/>
          <w:b w:val="0"/>
          <w:i w:val="0"/>
          <w:sz w:val="24"/>
          <w:szCs w:val="24"/>
        </w:rPr>
      </w:pPr>
    </w:p>
    <w:p w14:paraId="7ED66571" w14:textId="69B81E04" w:rsidR="0022368D" w:rsidRDefault="0022368D" w:rsidP="0022368D">
      <w:pPr>
        <w:rPr>
          <w:rStyle w:val="BookTitle"/>
          <w:b w:val="0"/>
          <w:i w:val="0"/>
          <w:sz w:val="24"/>
          <w:szCs w:val="24"/>
        </w:rPr>
      </w:pPr>
      <w:r>
        <w:rPr>
          <w:rStyle w:val="BookTitle"/>
          <w:b w:val="0"/>
          <w:i w:val="0"/>
          <w:sz w:val="24"/>
          <w:szCs w:val="24"/>
        </w:rPr>
        <w:t>Every modules are developed with the combinations of different pages such as Login page, then after we get the Dash Board page, then after</w:t>
      </w:r>
      <w:r w:rsidR="00485F14">
        <w:rPr>
          <w:rStyle w:val="BookTitle"/>
          <w:b w:val="0"/>
          <w:i w:val="0"/>
          <w:sz w:val="24"/>
          <w:szCs w:val="24"/>
        </w:rPr>
        <w:t xml:space="preserve"> we get the Teacher module, Student module, parent module as well as Time-Table, Exam, Events, Friends, Fees, Salary, Subjects, Sub-Routing.</w:t>
      </w:r>
    </w:p>
    <w:p w14:paraId="18E801CC" w14:textId="77777777" w:rsidR="0022368D" w:rsidRDefault="0022368D" w:rsidP="0022368D">
      <w:pPr>
        <w:rPr>
          <w:rStyle w:val="BookTitle"/>
          <w:b w:val="0"/>
          <w:i w:val="0"/>
          <w:sz w:val="24"/>
          <w:szCs w:val="24"/>
        </w:rPr>
      </w:pPr>
    </w:p>
    <w:p w14:paraId="0CCD57B2" w14:textId="04FCED06" w:rsidR="0022368D" w:rsidRDefault="0022368D" w:rsidP="0022368D">
      <w:pPr>
        <w:rPr>
          <w:rStyle w:val="BookTitle"/>
          <w:b w:val="0"/>
          <w:i w:val="0"/>
          <w:sz w:val="24"/>
          <w:szCs w:val="24"/>
        </w:rPr>
      </w:pPr>
      <w:r>
        <w:rPr>
          <w:rStyle w:val="BookTitle"/>
          <w:b w:val="0"/>
          <w:i w:val="0"/>
          <w:sz w:val="24"/>
          <w:szCs w:val="24"/>
        </w:rPr>
        <w:t>For each and every page of the application, our senior developers and test lead has created separate-</w:t>
      </w:r>
      <w:r w:rsidR="00485F14">
        <w:rPr>
          <w:rStyle w:val="BookTitle"/>
          <w:b w:val="0"/>
          <w:i w:val="0"/>
          <w:sz w:val="24"/>
          <w:szCs w:val="24"/>
        </w:rPr>
        <w:t>separate POM pages</w:t>
      </w:r>
      <w:r>
        <w:rPr>
          <w:rStyle w:val="BookTitle"/>
          <w:b w:val="0"/>
          <w:i w:val="0"/>
          <w:sz w:val="24"/>
          <w:szCs w:val="24"/>
        </w:rPr>
        <w:t>, and each and every pages</w:t>
      </w:r>
      <w:r w:rsidR="00485F14">
        <w:rPr>
          <w:rStyle w:val="BookTitle"/>
          <w:b w:val="0"/>
          <w:i w:val="0"/>
          <w:sz w:val="24"/>
          <w:szCs w:val="24"/>
        </w:rPr>
        <w:t xml:space="preserve"> contains numbers of test cases</w:t>
      </w:r>
      <w:r>
        <w:rPr>
          <w:rStyle w:val="BookTitle"/>
          <w:b w:val="0"/>
          <w:i w:val="0"/>
          <w:sz w:val="24"/>
          <w:szCs w:val="24"/>
        </w:rPr>
        <w:t xml:space="preserve">, </w:t>
      </w:r>
      <w:r w:rsidR="00485F14">
        <w:rPr>
          <w:rStyle w:val="BookTitle"/>
          <w:b w:val="0"/>
          <w:i w:val="0"/>
          <w:sz w:val="24"/>
          <w:szCs w:val="24"/>
        </w:rPr>
        <w:t xml:space="preserve">with different methods, </w:t>
      </w:r>
      <w:r>
        <w:rPr>
          <w:rStyle w:val="BookTitle"/>
          <w:b w:val="0"/>
          <w:i w:val="0"/>
          <w:sz w:val="24"/>
          <w:szCs w:val="24"/>
        </w:rPr>
        <w:t>which</w:t>
      </w:r>
      <w:r w:rsidR="00301BC0">
        <w:rPr>
          <w:rStyle w:val="BookTitle"/>
          <w:b w:val="0"/>
          <w:i w:val="0"/>
          <w:sz w:val="24"/>
          <w:szCs w:val="24"/>
        </w:rPr>
        <w:t xml:space="preserve"> comes under the Element</w:t>
      </w:r>
      <w:r w:rsidR="00485F14">
        <w:rPr>
          <w:rStyle w:val="BookTitle"/>
          <w:b w:val="0"/>
          <w:i w:val="0"/>
          <w:sz w:val="24"/>
          <w:szCs w:val="24"/>
        </w:rPr>
        <w:t xml:space="preserve"> Utility </w:t>
      </w:r>
      <w:r w:rsidR="00301BC0">
        <w:rPr>
          <w:rStyle w:val="BookTitle"/>
          <w:b w:val="0"/>
          <w:i w:val="0"/>
          <w:sz w:val="24"/>
          <w:szCs w:val="24"/>
        </w:rPr>
        <w:t>classes.</w:t>
      </w:r>
      <w:r w:rsidR="00485F14">
        <w:rPr>
          <w:rStyle w:val="BookTitle"/>
          <w:b w:val="0"/>
          <w:i w:val="0"/>
          <w:sz w:val="24"/>
          <w:szCs w:val="24"/>
        </w:rPr>
        <w:t xml:space="preserve"> </w:t>
      </w:r>
    </w:p>
    <w:p w14:paraId="6393D1DE" w14:textId="0082EBD8" w:rsidR="00972BBE" w:rsidRDefault="00972BBE">
      <w:pPr>
        <w:rPr>
          <w:rStyle w:val="BookTitle"/>
          <w:b w:val="0"/>
          <w:i w:val="0"/>
          <w:sz w:val="24"/>
          <w:szCs w:val="24"/>
        </w:rPr>
      </w:pPr>
    </w:p>
    <w:p w14:paraId="38E72FAE" w14:textId="68146A2E" w:rsidR="00972BBE" w:rsidRDefault="00972BBE">
      <w:pPr>
        <w:rPr>
          <w:rStyle w:val="BookTitle"/>
          <w:b w:val="0"/>
          <w:i w:val="0"/>
          <w:sz w:val="24"/>
          <w:szCs w:val="24"/>
        </w:rPr>
      </w:pPr>
      <w:r>
        <w:rPr>
          <w:rStyle w:val="BookTitle"/>
          <w:b w:val="0"/>
          <w:i w:val="0"/>
          <w:sz w:val="24"/>
          <w:szCs w:val="24"/>
        </w:rPr>
        <w:t>Each module contained more than 10 sub-modules</w:t>
      </w:r>
      <w:r w:rsidR="00FA2182">
        <w:rPr>
          <w:rStyle w:val="BookTitle"/>
          <w:b w:val="0"/>
          <w:i w:val="0"/>
          <w:sz w:val="24"/>
          <w:szCs w:val="24"/>
        </w:rPr>
        <w:t xml:space="preserve"> and for each and every module we have separate classes, which contains different operations in it.</w:t>
      </w:r>
      <w:r w:rsidR="00562322">
        <w:rPr>
          <w:rStyle w:val="BookTitle"/>
          <w:b w:val="0"/>
          <w:i w:val="0"/>
          <w:sz w:val="24"/>
          <w:szCs w:val="24"/>
        </w:rPr>
        <w:t xml:space="preserve"> These all modules developed by our Test Lead or senior Developers.</w:t>
      </w:r>
    </w:p>
    <w:p w14:paraId="181CF916" w14:textId="761DAEC2" w:rsidR="00562322" w:rsidRDefault="00562322">
      <w:pPr>
        <w:rPr>
          <w:rStyle w:val="BookTitle"/>
          <w:b w:val="0"/>
          <w:i w:val="0"/>
          <w:sz w:val="24"/>
          <w:szCs w:val="24"/>
        </w:rPr>
      </w:pPr>
    </w:p>
    <w:p w14:paraId="6BC62F6D" w14:textId="77996379" w:rsidR="00301BC0" w:rsidRDefault="00301BC0">
      <w:pPr>
        <w:rPr>
          <w:rStyle w:val="BookTitle"/>
          <w:b w:val="0"/>
          <w:i w:val="0"/>
          <w:sz w:val="24"/>
          <w:szCs w:val="24"/>
        </w:rPr>
      </w:pPr>
      <w:r>
        <w:rPr>
          <w:rStyle w:val="BookTitle"/>
          <w:b w:val="0"/>
          <w:i w:val="0"/>
          <w:sz w:val="24"/>
          <w:szCs w:val="24"/>
        </w:rPr>
        <w:t xml:space="preserve">Our framework development has the 3 stages, which </w:t>
      </w:r>
      <w:proofErr w:type="gramStart"/>
      <w:r>
        <w:rPr>
          <w:rStyle w:val="BookTitle"/>
          <w:b w:val="0"/>
          <w:i w:val="0"/>
          <w:sz w:val="24"/>
          <w:szCs w:val="24"/>
        </w:rPr>
        <w:t>are :-</w:t>
      </w:r>
      <w:proofErr w:type="gramEnd"/>
      <w:r>
        <w:rPr>
          <w:rStyle w:val="BookTitle"/>
          <w:b w:val="0"/>
          <w:i w:val="0"/>
          <w:sz w:val="24"/>
          <w:szCs w:val="24"/>
        </w:rPr>
        <w:tab/>
        <w:t>1. Design</w:t>
      </w:r>
    </w:p>
    <w:p w14:paraId="528A0BD2" w14:textId="5D06949F" w:rsidR="00301BC0" w:rsidRDefault="00301BC0">
      <w:pPr>
        <w:rPr>
          <w:rStyle w:val="BookTitle"/>
          <w:b w:val="0"/>
          <w:i w:val="0"/>
          <w:sz w:val="24"/>
          <w:szCs w:val="24"/>
        </w:rPr>
      </w:pP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t>2. Implementation</w:t>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r>
      <w:r>
        <w:rPr>
          <w:rStyle w:val="BookTitle"/>
          <w:b w:val="0"/>
          <w:i w:val="0"/>
          <w:sz w:val="24"/>
          <w:szCs w:val="24"/>
        </w:rPr>
        <w:tab/>
        <w:t>3. Execution</w:t>
      </w:r>
      <w:r>
        <w:rPr>
          <w:rStyle w:val="BookTitle"/>
          <w:b w:val="0"/>
          <w:i w:val="0"/>
          <w:sz w:val="24"/>
          <w:szCs w:val="24"/>
        </w:rPr>
        <w:tab/>
      </w:r>
      <w:r>
        <w:rPr>
          <w:rStyle w:val="BookTitle"/>
          <w:b w:val="0"/>
          <w:i w:val="0"/>
          <w:sz w:val="24"/>
          <w:szCs w:val="24"/>
        </w:rPr>
        <w:tab/>
      </w:r>
    </w:p>
    <w:p w14:paraId="4D526E27" w14:textId="77777777" w:rsidR="00301BC0" w:rsidRDefault="00301BC0">
      <w:pPr>
        <w:rPr>
          <w:rStyle w:val="BookTitle"/>
          <w:b w:val="0"/>
          <w:i w:val="0"/>
          <w:sz w:val="24"/>
          <w:szCs w:val="24"/>
        </w:rPr>
      </w:pPr>
    </w:p>
    <w:p w14:paraId="2A8C706C" w14:textId="57AEEEF1" w:rsidR="00562322" w:rsidRDefault="00301BC0">
      <w:pPr>
        <w:rPr>
          <w:rStyle w:val="BookTitle"/>
          <w:b w:val="0"/>
          <w:i w:val="0"/>
          <w:sz w:val="24"/>
          <w:szCs w:val="24"/>
        </w:rPr>
      </w:pPr>
      <w:proofErr w:type="gramStart"/>
      <w:r w:rsidRPr="00301BC0">
        <w:rPr>
          <w:rStyle w:val="BookTitle"/>
          <w:sz w:val="24"/>
          <w:szCs w:val="24"/>
        </w:rPr>
        <w:t>DESIGN</w:t>
      </w:r>
      <w:r>
        <w:rPr>
          <w:rStyle w:val="BookTitle"/>
          <w:sz w:val="24"/>
          <w:szCs w:val="24"/>
        </w:rPr>
        <w:t xml:space="preserve"> :</w:t>
      </w:r>
      <w:proofErr w:type="gramEnd"/>
      <w:r>
        <w:rPr>
          <w:rStyle w:val="BookTitle"/>
          <w:sz w:val="24"/>
          <w:szCs w:val="24"/>
        </w:rPr>
        <w:t xml:space="preserve"> </w:t>
      </w:r>
      <w:r w:rsidR="00562322">
        <w:rPr>
          <w:rStyle w:val="BookTitle"/>
          <w:b w:val="0"/>
          <w:i w:val="0"/>
          <w:sz w:val="24"/>
          <w:szCs w:val="24"/>
        </w:rPr>
        <w:t>In our 1</w:t>
      </w:r>
      <w:r w:rsidR="00562322" w:rsidRPr="00562322">
        <w:rPr>
          <w:rStyle w:val="BookTitle"/>
          <w:b w:val="0"/>
          <w:i w:val="0"/>
          <w:sz w:val="24"/>
          <w:szCs w:val="24"/>
          <w:vertAlign w:val="superscript"/>
        </w:rPr>
        <w:t>st</w:t>
      </w:r>
      <w:r w:rsidR="00562322">
        <w:rPr>
          <w:rStyle w:val="BookTitle"/>
          <w:b w:val="0"/>
          <w:i w:val="0"/>
          <w:sz w:val="24"/>
          <w:szCs w:val="24"/>
        </w:rPr>
        <w:t xml:space="preserve"> sprint, our Test Lead or senior Developers creates our Generic utility packages and Object Utility packages for our framework development and </w:t>
      </w:r>
      <w:proofErr w:type="spellStart"/>
      <w:r w:rsidR="00562322">
        <w:rPr>
          <w:rStyle w:val="BookTitle"/>
          <w:b w:val="0"/>
          <w:i w:val="0"/>
          <w:sz w:val="24"/>
          <w:szCs w:val="24"/>
        </w:rPr>
        <w:t>parallely</w:t>
      </w:r>
      <w:proofErr w:type="spellEnd"/>
      <w:r w:rsidR="00562322">
        <w:rPr>
          <w:rStyle w:val="BookTitle"/>
          <w:b w:val="0"/>
          <w:i w:val="0"/>
          <w:sz w:val="24"/>
          <w:szCs w:val="24"/>
        </w:rPr>
        <w:t xml:space="preserve"> we the test engineers were busy in Testing manually</w:t>
      </w:r>
      <w:r>
        <w:rPr>
          <w:rStyle w:val="BookTitle"/>
          <w:b w:val="0"/>
          <w:i w:val="0"/>
          <w:sz w:val="24"/>
          <w:szCs w:val="24"/>
        </w:rPr>
        <w:t>. This was our Design stage of framework.</w:t>
      </w:r>
    </w:p>
    <w:p w14:paraId="2403989F" w14:textId="3902E2C1" w:rsidR="00301BC0" w:rsidRDefault="00301BC0">
      <w:pPr>
        <w:rPr>
          <w:rStyle w:val="BookTitle"/>
          <w:b w:val="0"/>
          <w:i w:val="0"/>
          <w:sz w:val="24"/>
          <w:szCs w:val="24"/>
        </w:rPr>
      </w:pPr>
    </w:p>
    <w:p w14:paraId="3EC1DB88" w14:textId="7DDFDC33" w:rsidR="00301BC0" w:rsidRDefault="00301BC0">
      <w:pPr>
        <w:rPr>
          <w:rStyle w:val="BookTitle"/>
          <w:b w:val="0"/>
          <w:i w:val="0"/>
          <w:sz w:val="24"/>
          <w:szCs w:val="24"/>
        </w:rPr>
      </w:pPr>
      <w:r w:rsidRPr="00301BC0">
        <w:rPr>
          <w:rStyle w:val="BookTitle"/>
          <w:sz w:val="24"/>
          <w:szCs w:val="24"/>
        </w:rPr>
        <w:t>IMPLEMENTATION</w:t>
      </w:r>
      <w:r>
        <w:rPr>
          <w:rStyle w:val="BookTitle"/>
          <w:b w:val="0"/>
          <w:i w:val="0"/>
          <w:sz w:val="24"/>
          <w:szCs w:val="24"/>
        </w:rPr>
        <w:t xml:space="preserve"> : In our 2</w:t>
      </w:r>
      <w:r w:rsidRPr="00301BC0">
        <w:rPr>
          <w:rStyle w:val="BookTitle"/>
          <w:b w:val="0"/>
          <w:i w:val="0"/>
          <w:sz w:val="24"/>
          <w:szCs w:val="24"/>
          <w:vertAlign w:val="superscript"/>
        </w:rPr>
        <w:t>nd</w:t>
      </w:r>
      <w:r>
        <w:rPr>
          <w:rStyle w:val="BookTitle"/>
          <w:b w:val="0"/>
          <w:i w:val="0"/>
          <w:sz w:val="24"/>
          <w:szCs w:val="24"/>
        </w:rPr>
        <w:t xml:space="preserve"> sprint, we have implemented the Utilities</w:t>
      </w:r>
      <w:r w:rsidR="00886D5D">
        <w:rPr>
          <w:rStyle w:val="BookTitle"/>
          <w:b w:val="0"/>
          <w:i w:val="0"/>
          <w:sz w:val="24"/>
          <w:szCs w:val="24"/>
        </w:rPr>
        <w:t xml:space="preserve"> like Element Utility class, Generic Utilities and POM pages, </w:t>
      </w:r>
      <w:r>
        <w:rPr>
          <w:rStyle w:val="BookTitle"/>
          <w:b w:val="0"/>
          <w:i w:val="0"/>
          <w:sz w:val="24"/>
          <w:szCs w:val="24"/>
        </w:rPr>
        <w:t>which were designed by the our</w:t>
      </w:r>
      <w:r w:rsidR="00886D5D">
        <w:rPr>
          <w:rStyle w:val="BookTitle"/>
          <w:b w:val="0"/>
          <w:i w:val="0"/>
          <w:sz w:val="24"/>
          <w:szCs w:val="24"/>
        </w:rPr>
        <w:t xml:space="preserve"> Test Lead or senior Developers.</w:t>
      </w:r>
    </w:p>
    <w:p w14:paraId="100F7D8D" w14:textId="3D5048CA" w:rsidR="00886D5D" w:rsidRDefault="00886D5D">
      <w:pPr>
        <w:rPr>
          <w:rStyle w:val="BookTitle"/>
          <w:b w:val="0"/>
          <w:i w:val="0"/>
          <w:sz w:val="24"/>
          <w:szCs w:val="24"/>
        </w:rPr>
      </w:pPr>
    </w:p>
    <w:p w14:paraId="68C1B83F" w14:textId="21087570" w:rsidR="005D43BF" w:rsidRDefault="00886D5D">
      <w:pPr>
        <w:rPr>
          <w:rStyle w:val="BookTitle"/>
          <w:b w:val="0"/>
          <w:i w:val="0"/>
          <w:sz w:val="24"/>
          <w:szCs w:val="24"/>
        </w:rPr>
      </w:pPr>
      <w:r>
        <w:rPr>
          <w:rStyle w:val="BookTitle"/>
          <w:i w:val="0"/>
          <w:sz w:val="24"/>
          <w:szCs w:val="24"/>
        </w:rPr>
        <w:t xml:space="preserve">Generic Utility </w:t>
      </w:r>
      <w:proofErr w:type="gramStart"/>
      <w:r>
        <w:rPr>
          <w:rStyle w:val="BookTitle"/>
          <w:i w:val="0"/>
          <w:sz w:val="24"/>
          <w:szCs w:val="24"/>
        </w:rPr>
        <w:t>Class :</w:t>
      </w:r>
      <w:proofErr w:type="gramEnd"/>
      <w:r>
        <w:rPr>
          <w:rStyle w:val="BookTitle"/>
          <w:i w:val="0"/>
          <w:sz w:val="24"/>
          <w:szCs w:val="24"/>
        </w:rPr>
        <w:t xml:space="preserve"> </w:t>
      </w:r>
      <w:r>
        <w:rPr>
          <w:rStyle w:val="BookTitle"/>
          <w:b w:val="0"/>
          <w:i w:val="0"/>
          <w:sz w:val="24"/>
          <w:szCs w:val="24"/>
        </w:rPr>
        <w:t xml:space="preserve"> in the generic utility Package, we have to maintain the Generic Usable classes for </w:t>
      </w:r>
      <w:r w:rsidR="00CA397B">
        <w:rPr>
          <w:rStyle w:val="BookTitle"/>
          <w:b w:val="0"/>
          <w:i w:val="0"/>
          <w:sz w:val="24"/>
          <w:szCs w:val="24"/>
        </w:rPr>
        <w:t xml:space="preserve">Base Class, </w:t>
      </w:r>
      <w:r>
        <w:rPr>
          <w:rStyle w:val="BookTitle"/>
          <w:b w:val="0"/>
          <w:i w:val="0"/>
          <w:sz w:val="24"/>
          <w:szCs w:val="24"/>
        </w:rPr>
        <w:t xml:space="preserve">WebDriver, Database, </w:t>
      </w:r>
      <w:r w:rsidR="00CA397B">
        <w:rPr>
          <w:rStyle w:val="BookTitle"/>
          <w:b w:val="0"/>
          <w:i w:val="0"/>
          <w:sz w:val="24"/>
          <w:szCs w:val="24"/>
        </w:rPr>
        <w:t>Excel file, Property file and some interfaces like IPATHCONSTANT.</w:t>
      </w:r>
    </w:p>
    <w:p w14:paraId="5C8E1164" w14:textId="513E2303" w:rsidR="00CA397B" w:rsidRDefault="00CA397B">
      <w:pPr>
        <w:rPr>
          <w:rStyle w:val="BookTitle"/>
          <w:b w:val="0"/>
          <w:i w:val="0"/>
          <w:sz w:val="24"/>
          <w:szCs w:val="24"/>
        </w:rPr>
      </w:pPr>
    </w:p>
    <w:p w14:paraId="391D947C" w14:textId="77777777" w:rsidR="00C950A7" w:rsidRDefault="00CA397B">
      <w:pPr>
        <w:rPr>
          <w:rStyle w:val="BookTitle"/>
          <w:b w:val="0"/>
          <w:i w:val="0"/>
          <w:sz w:val="24"/>
          <w:szCs w:val="24"/>
        </w:rPr>
      </w:pPr>
      <w:r>
        <w:rPr>
          <w:rStyle w:val="BookTitle"/>
          <w:b w:val="0"/>
          <w:i w:val="0"/>
          <w:sz w:val="24"/>
          <w:szCs w:val="24"/>
        </w:rPr>
        <w:lastRenderedPageBreak/>
        <w:t xml:space="preserve">In WebDriver utility class, we used to maintain the generic utility methods for Select class, Actions class, </w:t>
      </w:r>
      <w:r w:rsidR="00C950A7">
        <w:rPr>
          <w:rStyle w:val="BookTitle"/>
          <w:b w:val="0"/>
          <w:i w:val="0"/>
          <w:sz w:val="24"/>
          <w:szCs w:val="24"/>
        </w:rPr>
        <w:t>Frames and Explicit conditions by achieving METHOD OVERLOADING.</w:t>
      </w:r>
    </w:p>
    <w:p w14:paraId="36D32986" w14:textId="77777777" w:rsidR="00C950A7" w:rsidRDefault="00C950A7">
      <w:pPr>
        <w:rPr>
          <w:rStyle w:val="BookTitle"/>
          <w:b w:val="0"/>
          <w:i w:val="0"/>
          <w:sz w:val="24"/>
          <w:szCs w:val="24"/>
        </w:rPr>
      </w:pPr>
    </w:p>
    <w:p w14:paraId="136C2C17" w14:textId="77777777" w:rsidR="00B025C6" w:rsidRDefault="00C950A7">
      <w:pPr>
        <w:rPr>
          <w:rStyle w:val="BookTitle"/>
          <w:b w:val="0"/>
          <w:i w:val="0"/>
          <w:sz w:val="24"/>
          <w:szCs w:val="24"/>
        </w:rPr>
      </w:pPr>
      <w:r>
        <w:rPr>
          <w:rStyle w:val="BookTitle"/>
          <w:b w:val="0"/>
          <w:i w:val="0"/>
          <w:sz w:val="24"/>
          <w:szCs w:val="24"/>
        </w:rPr>
        <w:t>With the help of Excel Utilities we were maintaining all the logics to read and w</w:t>
      </w:r>
      <w:r w:rsidR="00B025C6">
        <w:rPr>
          <w:rStyle w:val="BookTitle"/>
          <w:b w:val="0"/>
          <w:i w:val="0"/>
          <w:sz w:val="24"/>
          <w:szCs w:val="24"/>
        </w:rPr>
        <w:t>rite the data from excel sheet.</w:t>
      </w:r>
    </w:p>
    <w:p w14:paraId="459109F3" w14:textId="77777777" w:rsidR="00B025C6" w:rsidRDefault="00B025C6">
      <w:pPr>
        <w:rPr>
          <w:rStyle w:val="BookTitle"/>
          <w:b w:val="0"/>
          <w:i w:val="0"/>
          <w:sz w:val="24"/>
          <w:szCs w:val="24"/>
        </w:rPr>
      </w:pPr>
    </w:p>
    <w:p w14:paraId="5953DC69" w14:textId="45AE7D82" w:rsidR="00C950A7" w:rsidRDefault="00A13E40">
      <w:pPr>
        <w:rPr>
          <w:rStyle w:val="BookTitle"/>
          <w:b w:val="0"/>
          <w:i w:val="0"/>
          <w:sz w:val="24"/>
          <w:szCs w:val="24"/>
        </w:rPr>
      </w:pPr>
      <w:proofErr w:type="spellStart"/>
      <w:proofErr w:type="gramStart"/>
      <w:r>
        <w:rPr>
          <w:rStyle w:val="BookTitle"/>
          <w:b w:val="0"/>
          <w:i w:val="0"/>
          <w:sz w:val="24"/>
          <w:szCs w:val="24"/>
        </w:rPr>
        <w:t>wha</w:t>
      </w:r>
      <w:r w:rsidR="00C950A7">
        <w:rPr>
          <w:rStyle w:val="BookTitle"/>
          <w:b w:val="0"/>
          <w:i w:val="0"/>
          <w:sz w:val="24"/>
          <w:szCs w:val="24"/>
        </w:rPr>
        <w:t>re</w:t>
      </w:r>
      <w:bookmarkStart w:id="0" w:name="_GoBack"/>
      <w:bookmarkEnd w:id="0"/>
      <w:proofErr w:type="spellEnd"/>
      <w:proofErr w:type="gramEnd"/>
      <w:r w:rsidR="00C950A7">
        <w:rPr>
          <w:rStyle w:val="BookTitle"/>
          <w:b w:val="0"/>
          <w:i w:val="0"/>
          <w:sz w:val="24"/>
          <w:szCs w:val="24"/>
        </w:rPr>
        <w:t xml:space="preserve"> as </w:t>
      </w:r>
      <w:r w:rsidR="00570A5D">
        <w:rPr>
          <w:rStyle w:val="BookTitle"/>
          <w:b w:val="0"/>
          <w:i w:val="0"/>
          <w:sz w:val="24"/>
          <w:szCs w:val="24"/>
        </w:rPr>
        <w:t>in File</w:t>
      </w:r>
      <w:r w:rsidR="00B025C6">
        <w:rPr>
          <w:rStyle w:val="BookTitle"/>
          <w:b w:val="0"/>
          <w:i w:val="0"/>
          <w:sz w:val="24"/>
          <w:szCs w:val="24"/>
        </w:rPr>
        <w:t xml:space="preserve"> Utilities, </w:t>
      </w:r>
      <w:r w:rsidR="00C950A7">
        <w:rPr>
          <w:rStyle w:val="BookTitle"/>
          <w:b w:val="0"/>
          <w:i w:val="0"/>
          <w:sz w:val="24"/>
          <w:szCs w:val="24"/>
        </w:rPr>
        <w:t xml:space="preserve">we were maintaining all the read and </w:t>
      </w:r>
      <w:r w:rsidR="00B025C6">
        <w:rPr>
          <w:rStyle w:val="BookTitle"/>
          <w:b w:val="0"/>
          <w:i w:val="0"/>
          <w:sz w:val="24"/>
          <w:szCs w:val="24"/>
        </w:rPr>
        <w:t xml:space="preserve">write logics from Property file, because in Property file contains all the Static and Final values </w:t>
      </w:r>
      <w:r w:rsidR="00570A5D">
        <w:rPr>
          <w:rStyle w:val="BookTitle"/>
          <w:b w:val="0"/>
          <w:i w:val="0"/>
          <w:sz w:val="24"/>
          <w:szCs w:val="24"/>
        </w:rPr>
        <w:t>which were constant.</w:t>
      </w:r>
    </w:p>
    <w:p w14:paraId="65CAD1A0" w14:textId="77777777" w:rsidR="00C950A7" w:rsidRDefault="00C950A7">
      <w:pPr>
        <w:rPr>
          <w:rStyle w:val="BookTitle"/>
          <w:b w:val="0"/>
          <w:i w:val="0"/>
          <w:sz w:val="24"/>
          <w:szCs w:val="24"/>
        </w:rPr>
      </w:pPr>
    </w:p>
    <w:p w14:paraId="57D20354" w14:textId="56BE644E" w:rsidR="00CA397B" w:rsidRDefault="00570A5D">
      <w:pPr>
        <w:rPr>
          <w:rStyle w:val="BookTitle"/>
          <w:b w:val="0"/>
          <w:i w:val="0"/>
          <w:sz w:val="24"/>
          <w:szCs w:val="24"/>
        </w:rPr>
      </w:pPr>
      <w:r>
        <w:rPr>
          <w:rStyle w:val="BookTitle"/>
          <w:b w:val="0"/>
          <w:i w:val="0"/>
          <w:sz w:val="24"/>
          <w:szCs w:val="24"/>
        </w:rPr>
        <w:t>Base Class</w:t>
      </w:r>
      <w:r w:rsidR="00C950A7">
        <w:rPr>
          <w:rStyle w:val="BookTitle"/>
          <w:b w:val="0"/>
          <w:i w:val="0"/>
          <w:sz w:val="24"/>
          <w:szCs w:val="24"/>
        </w:rPr>
        <w:t xml:space="preserve"> used to</w:t>
      </w:r>
      <w:r w:rsidR="00B025C6">
        <w:rPr>
          <w:rStyle w:val="BookTitle"/>
          <w:b w:val="0"/>
          <w:i w:val="0"/>
          <w:sz w:val="24"/>
          <w:szCs w:val="24"/>
        </w:rPr>
        <w:t xml:space="preserve"> maintain the separate logi</w:t>
      </w:r>
      <w:r>
        <w:rPr>
          <w:rStyle w:val="BookTitle"/>
          <w:b w:val="0"/>
          <w:i w:val="0"/>
          <w:sz w:val="24"/>
          <w:szCs w:val="24"/>
        </w:rPr>
        <w:t>c to Connecting and Dis-Connecting the Database, Launching and Closing t</w:t>
      </w:r>
      <w:r w:rsidR="001177D0">
        <w:rPr>
          <w:rStyle w:val="BookTitle"/>
          <w:b w:val="0"/>
          <w:i w:val="0"/>
          <w:sz w:val="24"/>
          <w:szCs w:val="24"/>
        </w:rPr>
        <w:t xml:space="preserve">he browser, Parallel execution, Launching the </w:t>
      </w:r>
      <w:proofErr w:type="spellStart"/>
      <w:proofErr w:type="gramStart"/>
      <w:r w:rsidR="001177D0">
        <w:rPr>
          <w:rStyle w:val="BookTitle"/>
          <w:b w:val="0"/>
          <w:i w:val="0"/>
          <w:sz w:val="24"/>
          <w:szCs w:val="24"/>
        </w:rPr>
        <w:t>Url</w:t>
      </w:r>
      <w:proofErr w:type="spellEnd"/>
      <w:proofErr w:type="gramEnd"/>
      <w:r w:rsidR="001177D0">
        <w:rPr>
          <w:rStyle w:val="BookTitle"/>
          <w:b w:val="0"/>
          <w:i w:val="0"/>
          <w:sz w:val="24"/>
          <w:szCs w:val="24"/>
        </w:rPr>
        <w:t xml:space="preserve"> and Dis-Connecting the </w:t>
      </w:r>
      <w:proofErr w:type="spellStart"/>
      <w:r w:rsidR="001177D0">
        <w:rPr>
          <w:rStyle w:val="BookTitle"/>
          <w:b w:val="0"/>
          <w:i w:val="0"/>
          <w:sz w:val="24"/>
          <w:szCs w:val="24"/>
        </w:rPr>
        <w:t>Url</w:t>
      </w:r>
      <w:proofErr w:type="spellEnd"/>
      <w:r w:rsidR="00B025C6">
        <w:rPr>
          <w:rStyle w:val="BookTitle"/>
          <w:b w:val="0"/>
          <w:i w:val="0"/>
          <w:sz w:val="24"/>
          <w:szCs w:val="24"/>
        </w:rPr>
        <w:t>.</w:t>
      </w:r>
    </w:p>
    <w:p w14:paraId="2A3A67BD" w14:textId="2AE61980" w:rsidR="00B025C6" w:rsidRDefault="00B025C6">
      <w:pPr>
        <w:rPr>
          <w:rStyle w:val="BookTitle"/>
          <w:b w:val="0"/>
          <w:i w:val="0"/>
          <w:sz w:val="24"/>
          <w:szCs w:val="24"/>
        </w:rPr>
      </w:pPr>
    </w:p>
    <w:p w14:paraId="586CFB52" w14:textId="1CA2141B" w:rsidR="00570A5D" w:rsidRDefault="001177D0">
      <w:pPr>
        <w:rPr>
          <w:rStyle w:val="BookTitle"/>
          <w:b w:val="0"/>
          <w:i w:val="0"/>
          <w:sz w:val="24"/>
          <w:szCs w:val="24"/>
        </w:rPr>
      </w:pPr>
      <w:r>
        <w:rPr>
          <w:rStyle w:val="BookTitle"/>
          <w:b w:val="0"/>
          <w:i w:val="0"/>
          <w:sz w:val="24"/>
          <w:szCs w:val="24"/>
        </w:rPr>
        <w:t>We were creating the objects for the remaining utilities inside the base class, because while writing the script we used to extend ou</w:t>
      </w:r>
      <w:r w:rsidR="00304D18">
        <w:rPr>
          <w:rStyle w:val="BookTitle"/>
          <w:b w:val="0"/>
          <w:i w:val="0"/>
          <w:sz w:val="24"/>
          <w:szCs w:val="24"/>
        </w:rPr>
        <w:t xml:space="preserve">r test class, </w:t>
      </w:r>
      <w:r>
        <w:rPr>
          <w:rStyle w:val="BookTitle"/>
          <w:b w:val="0"/>
          <w:i w:val="0"/>
          <w:sz w:val="24"/>
          <w:szCs w:val="24"/>
        </w:rPr>
        <w:t>which we got the indirect access to all the methods inside the utilities.</w:t>
      </w:r>
    </w:p>
    <w:p w14:paraId="10EA0FBA" w14:textId="7E6A03B8" w:rsidR="00304D18" w:rsidRDefault="00304D18">
      <w:pPr>
        <w:rPr>
          <w:rStyle w:val="BookTitle"/>
          <w:b w:val="0"/>
          <w:i w:val="0"/>
          <w:sz w:val="24"/>
          <w:szCs w:val="24"/>
        </w:rPr>
      </w:pPr>
    </w:p>
    <w:p w14:paraId="2116754B" w14:textId="77777777" w:rsidR="00304D18" w:rsidRDefault="00304D18">
      <w:pPr>
        <w:rPr>
          <w:rStyle w:val="BookTitle"/>
          <w:b w:val="0"/>
          <w:i w:val="0"/>
          <w:sz w:val="24"/>
          <w:szCs w:val="24"/>
        </w:rPr>
      </w:pPr>
      <w:r>
        <w:rPr>
          <w:rStyle w:val="BookTitle"/>
          <w:b w:val="0"/>
          <w:i w:val="0"/>
          <w:sz w:val="24"/>
          <w:szCs w:val="24"/>
        </w:rPr>
        <w:t>In the OBJECT REPOSOTORY, we used to maintain the web elements to related web pages in separate class, by making these PRIVATE to achieve the ENCAPSULATION.</w:t>
      </w:r>
    </w:p>
    <w:p w14:paraId="4067339E" w14:textId="77777777" w:rsidR="00B407D5" w:rsidRDefault="00B407D5" w:rsidP="00B407D5">
      <w:pPr>
        <w:pStyle w:val="ListParagraph"/>
        <w:numPr>
          <w:ilvl w:val="0"/>
          <w:numId w:val="25"/>
        </w:numPr>
        <w:rPr>
          <w:rStyle w:val="BookTitle"/>
          <w:b w:val="0"/>
          <w:i w:val="0"/>
          <w:sz w:val="24"/>
          <w:szCs w:val="24"/>
        </w:rPr>
      </w:pPr>
      <w:r>
        <w:rPr>
          <w:rStyle w:val="BookTitle"/>
          <w:b w:val="0"/>
          <w:i w:val="0"/>
          <w:sz w:val="24"/>
          <w:szCs w:val="24"/>
        </w:rPr>
        <w:t>To initialize those web element we have to pass the Driver reference variable inside the constructor of the current class.</w:t>
      </w:r>
    </w:p>
    <w:p w14:paraId="53B6A833" w14:textId="77777777" w:rsidR="00B407D5" w:rsidRDefault="00B407D5" w:rsidP="00B407D5">
      <w:pPr>
        <w:pStyle w:val="ListParagraph"/>
        <w:numPr>
          <w:ilvl w:val="0"/>
          <w:numId w:val="25"/>
        </w:numPr>
        <w:rPr>
          <w:rStyle w:val="BookTitle"/>
          <w:b w:val="0"/>
          <w:i w:val="0"/>
          <w:sz w:val="24"/>
          <w:szCs w:val="24"/>
        </w:rPr>
      </w:pPr>
      <w:r>
        <w:rPr>
          <w:rStyle w:val="BookTitle"/>
          <w:b w:val="0"/>
          <w:i w:val="0"/>
          <w:sz w:val="24"/>
          <w:szCs w:val="24"/>
        </w:rPr>
        <w:t>As per the situation, sometimes we have to create our Business login insight the Test Script itself or sometimes inside the Test Script itself.</w:t>
      </w:r>
    </w:p>
    <w:p w14:paraId="3EA3FBC9" w14:textId="77777777" w:rsidR="00B407D5" w:rsidRDefault="00B407D5" w:rsidP="00B407D5">
      <w:pPr>
        <w:rPr>
          <w:rStyle w:val="BookTitle"/>
          <w:b w:val="0"/>
          <w:i w:val="0"/>
          <w:sz w:val="24"/>
          <w:szCs w:val="24"/>
        </w:rPr>
      </w:pPr>
    </w:p>
    <w:p w14:paraId="441DB00A" w14:textId="68382DA0" w:rsidR="00304D18" w:rsidRPr="00B407D5" w:rsidRDefault="00B407D5" w:rsidP="00B407D5">
      <w:pPr>
        <w:rPr>
          <w:rStyle w:val="BookTitle"/>
          <w:b w:val="0"/>
          <w:i w:val="0"/>
          <w:sz w:val="24"/>
          <w:szCs w:val="24"/>
        </w:rPr>
      </w:pPr>
      <w:r>
        <w:rPr>
          <w:rStyle w:val="BookTitle"/>
          <w:i w:val="0"/>
          <w:sz w:val="24"/>
          <w:szCs w:val="24"/>
        </w:rPr>
        <w:t xml:space="preserve">Script </w:t>
      </w:r>
      <w:proofErr w:type="gramStart"/>
      <w:r>
        <w:rPr>
          <w:rStyle w:val="BookTitle"/>
          <w:i w:val="0"/>
          <w:sz w:val="24"/>
          <w:szCs w:val="24"/>
        </w:rPr>
        <w:t>Development :</w:t>
      </w:r>
      <w:proofErr w:type="gramEnd"/>
      <w:r>
        <w:rPr>
          <w:rStyle w:val="BookTitle"/>
          <w:i w:val="0"/>
          <w:sz w:val="24"/>
          <w:szCs w:val="24"/>
        </w:rPr>
        <w:t xml:space="preserve"> </w:t>
      </w:r>
      <w:r>
        <w:rPr>
          <w:rStyle w:val="BookTitle"/>
          <w:b w:val="0"/>
          <w:i w:val="0"/>
          <w:sz w:val="24"/>
          <w:szCs w:val="24"/>
        </w:rPr>
        <w:t xml:space="preserve">when it comes to script development, we EXTENED our Test class to Base class for INHERITING the property of base class in Test class </w:t>
      </w:r>
      <w:r w:rsidR="003C711B">
        <w:rPr>
          <w:rStyle w:val="BookTitle"/>
          <w:b w:val="0"/>
          <w:i w:val="0"/>
          <w:sz w:val="24"/>
          <w:szCs w:val="24"/>
        </w:rPr>
        <w:t xml:space="preserve">to </w:t>
      </w:r>
      <w:proofErr w:type="spellStart"/>
      <w:r w:rsidR="003C711B">
        <w:rPr>
          <w:rStyle w:val="BookTitle"/>
          <w:b w:val="0"/>
          <w:i w:val="0"/>
          <w:sz w:val="24"/>
          <w:szCs w:val="24"/>
        </w:rPr>
        <w:t>inherite</w:t>
      </w:r>
      <w:proofErr w:type="spellEnd"/>
      <w:r w:rsidR="003C711B">
        <w:rPr>
          <w:rStyle w:val="BookTitle"/>
          <w:b w:val="0"/>
          <w:i w:val="0"/>
          <w:sz w:val="24"/>
          <w:szCs w:val="24"/>
        </w:rPr>
        <w:t xml:space="preserve"> the property and used our script by @test annotation.</w:t>
      </w:r>
      <w:r>
        <w:rPr>
          <w:rStyle w:val="BookTitle"/>
          <w:b w:val="0"/>
          <w:i w:val="0"/>
          <w:sz w:val="24"/>
          <w:szCs w:val="24"/>
        </w:rPr>
        <w:t xml:space="preserve"> </w:t>
      </w:r>
      <w:r w:rsidR="00304D18" w:rsidRPr="00B407D5">
        <w:rPr>
          <w:rStyle w:val="BookTitle"/>
          <w:b w:val="0"/>
          <w:i w:val="0"/>
          <w:sz w:val="24"/>
          <w:szCs w:val="24"/>
        </w:rPr>
        <w:t xml:space="preserve"> </w:t>
      </w:r>
    </w:p>
    <w:p w14:paraId="311342BF" w14:textId="4E3B3C40" w:rsidR="00B025C6" w:rsidRDefault="00B025C6">
      <w:pPr>
        <w:rPr>
          <w:rStyle w:val="BookTitle"/>
          <w:b w:val="0"/>
          <w:i w:val="0"/>
          <w:sz w:val="24"/>
          <w:szCs w:val="24"/>
        </w:rPr>
      </w:pPr>
    </w:p>
    <w:p w14:paraId="51833705" w14:textId="31BD8E17" w:rsidR="003C711B" w:rsidRDefault="003C711B">
      <w:pPr>
        <w:rPr>
          <w:rStyle w:val="BookTitle"/>
          <w:b w:val="0"/>
          <w:i w:val="0"/>
          <w:sz w:val="24"/>
          <w:szCs w:val="24"/>
        </w:rPr>
      </w:pPr>
      <w:r>
        <w:rPr>
          <w:rStyle w:val="BookTitle"/>
          <w:b w:val="0"/>
          <w:i w:val="0"/>
          <w:sz w:val="24"/>
          <w:szCs w:val="24"/>
        </w:rPr>
        <w:t>For each @test annotation we used to create Non-static method inside, which we used to write the script by utilizing Base Class and utility classes.</w:t>
      </w:r>
    </w:p>
    <w:p w14:paraId="5000E74A" w14:textId="4DB5E10B" w:rsidR="003C711B" w:rsidRDefault="003C711B">
      <w:pPr>
        <w:rPr>
          <w:rStyle w:val="BookTitle"/>
          <w:b w:val="0"/>
          <w:i w:val="0"/>
          <w:sz w:val="24"/>
          <w:szCs w:val="24"/>
        </w:rPr>
      </w:pPr>
    </w:p>
    <w:p w14:paraId="558730B2" w14:textId="6B14F43D" w:rsidR="003C711B" w:rsidRDefault="003C711B">
      <w:pPr>
        <w:rPr>
          <w:rStyle w:val="BookTitle"/>
          <w:b w:val="0"/>
          <w:i w:val="0"/>
          <w:sz w:val="24"/>
          <w:szCs w:val="24"/>
        </w:rPr>
      </w:pPr>
      <w:r>
        <w:rPr>
          <w:rStyle w:val="BookTitle"/>
          <w:b w:val="0"/>
          <w:i w:val="0"/>
          <w:sz w:val="24"/>
          <w:szCs w:val="24"/>
        </w:rPr>
        <w:t xml:space="preserve">When it comes to perform some actions we used to create the Object of the specific page present inside the object </w:t>
      </w:r>
      <w:r w:rsidR="00A21214">
        <w:rPr>
          <w:rStyle w:val="BookTitle"/>
          <w:b w:val="0"/>
          <w:i w:val="0"/>
          <w:sz w:val="24"/>
          <w:szCs w:val="24"/>
        </w:rPr>
        <w:t>repository by passing DRIVER reference variable in it, by that it can invoke the constructor present inside each page and help to initialize the web elements to perform actions as per the business logic.</w:t>
      </w:r>
    </w:p>
    <w:p w14:paraId="6AC640FF" w14:textId="1DEAB914" w:rsidR="005D43BF" w:rsidRDefault="005D43BF">
      <w:pPr>
        <w:rPr>
          <w:rStyle w:val="BookTitle"/>
          <w:b w:val="0"/>
          <w:i w:val="0"/>
          <w:sz w:val="24"/>
          <w:szCs w:val="24"/>
        </w:rPr>
      </w:pPr>
    </w:p>
    <w:p w14:paraId="50CB03EA" w14:textId="50E845BB" w:rsidR="00A21214" w:rsidRDefault="00A21214">
      <w:pPr>
        <w:rPr>
          <w:rStyle w:val="BookTitle"/>
          <w:b w:val="0"/>
          <w:i w:val="0"/>
          <w:sz w:val="24"/>
          <w:szCs w:val="24"/>
        </w:rPr>
      </w:pPr>
      <w:r>
        <w:rPr>
          <w:rStyle w:val="BookTitle"/>
          <w:b w:val="0"/>
          <w:i w:val="0"/>
          <w:sz w:val="24"/>
          <w:szCs w:val="24"/>
        </w:rPr>
        <w:t>When it comes to script execution, 1</w:t>
      </w:r>
      <w:r w:rsidRPr="00A21214">
        <w:rPr>
          <w:rStyle w:val="BookTitle"/>
          <w:b w:val="0"/>
          <w:i w:val="0"/>
          <w:sz w:val="24"/>
          <w:szCs w:val="24"/>
          <w:vertAlign w:val="superscript"/>
        </w:rPr>
        <w:t>st</w:t>
      </w:r>
      <w:r>
        <w:rPr>
          <w:rStyle w:val="BookTitle"/>
          <w:b w:val="0"/>
          <w:i w:val="0"/>
          <w:sz w:val="24"/>
          <w:szCs w:val="24"/>
        </w:rPr>
        <w:t xml:space="preserve"> we create the suite xml file and then we used to perform the Batch execution.</w:t>
      </w:r>
    </w:p>
    <w:p w14:paraId="5BCF53EC" w14:textId="77777777" w:rsidR="00A21214" w:rsidRDefault="00A21214">
      <w:pPr>
        <w:rPr>
          <w:rStyle w:val="BookTitle"/>
          <w:b w:val="0"/>
          <w:i w:val="0"/>
          <w:sz w:val="24"/>
          <w:szCs w:val="24"/>
        </w:rPr>
      </w:pPr>
      <w:r>
        <w:rPr>
          <w:rStyle w:val="BookTitle"/>
          <w:b w:val="0"/>
          <w:i w:val="0"/>
          <w:sz w:val="24"/>
          <w:szCs w:val="24"/>
        </w:rPr>
        <w:t>At the time of full Regression execution, at that time when we have the group of smoke test case, then we don’t have sufficient time then we had to perform Parallel execution for compatibility testing.</w:t>
      </w:r>
    </w:p>
    <w:p w14:paraId="6818C0FB" w14:textId="77777777" w:rsidR="001E15C8" w:rsidRDefault="00A21214">
      <w:pPr>
        <w:rPr>
          <w:rStyle w:val="BookTitle"/>
          <w:b w:val="0"/>
          <w:i w:val="0"/>
          <w:sz w:val="24"/>
          <w:szCs w:val="24"/>
        </w:rPr>
      </w:pPr>
      <w:r>
        <w:rPr>
          <w:rStyle w:val="BookTitle"/>
          <w:b w:val="0"/>
          <w:i w:val="0"/>
          <w:sz w:val="24"/>
          <w:szCs w:val="24"/>
        </w:rPr>
        <w:t>To track the each and every instance of test execution we have the @listeners at Test level and Suite level</w:t>
      </w:r>
      <w:r w:rsidR="001E15C8">
        <w:rPr>
          <w:rStyle w:val="BookTitle"/>
          <w:b w:val="0"/>
          <w:i w:val="0"/>
          <w:sz w:val="24"/>
          <w:szCs w:val="24"/>
        </w:rPr>
        <w:t>.</w:t>
      </w:r>
    </w:p>
    <w:p w14:paraId="75760D96" w14:textId="77777777" w:rsidR="001E15C8" w:rsidRDefault="001E15C8">
      <w:pPr>
        <w:rPr>
          <w:rStyle w:val="BookTitle"/>
          <w:b w:val="0"/>
          <w:i w:val="0"/>
          <w:sz w:val="24"/>
          <w:szCs w:val="24"/>
        </w:rPr>
      </w:pPr>
      <w:r>
        <w:rPr>
          <w:rStyle w:val="BookTitle"/>
          <w:b w:val="0"/>
          <w:i w:val="0"/>
          <w:sz w:val="24"/>
          <w:szCs w:val="24"/>
        </w:rPr>
        <w:lastRenderedPageBreak/>
        <w:t>So to get the Test Execution Report, then we have to implement the @listeners using implementation class, where we used to override the method.</w:t>
      </w:r>
    </w:p>
    <w:p w14:paraId="50C759C6" w14:textId="77777777" w:rsidR="001E15C8" w:rsidRDefault="001E15C8">
      <w:pPr>
        <w:rPr>
          <w:rStyle w:val="BookTitle"/>
          <w:b w:val="0"/>
          <w:i w:val="0"/>
          <w:sz w:val="24"/>
          <w:szCs w:val="24"/>
        </w:rPr>
      </w:pPr>
      <w:r>
        <w:rPr>
          <w:rStyle w:val="BookTitle"/>
          <w:b w:val="0"/>
          <w:i w:val="0"/>
          <w:sz w:val="24"/>
          <w:szCs w:val="24"/>
        </w:rPr>
        <w:t>So at each and every instance before starting of the execution of test script, till it sent, it will invoke the particular method according to the instance.</w:t>
      </w:r>
    </w:p>
    <w:p w14:paraId="52B856FE" w14:textId="30948F0A" w:rsidR="00972BBE" w:rsidRDefault="001E15C8">
      <w:pPr>
        <w:rPr>
          <w:rStyle w:val="BookTitle"/>
          <w:b w:val="0"/>
          <w:i w:val="0"/>
          <w:sz w:val="24"/>
          <w:szCs w:val="24"/>
        </w:rPr>
      </w:pPr>
      <w:r>
        <w:rPr>
          <w:rStyle w:val="BookTitle"/>
          <w:b w:val="0"/>
          <w:i w:val="0"/>
          <w:sz w:val="24"/>
          <w:szCs w:val="24"/>
        </w:rPr>
        <w:t xml:space="preserve">When we have a failed test script at that time “Test Failed </w:t>
      </w:r>
      <w:proofErr w:type="spellStart"/>
      <w:r>
        <w:rPr>
          <w:rStyle w:val="BookTitle"/>
          <w:b w:val="0"/>
          <w:i w:val="0"/>
          <w:sz w:val="24"/>
          <w:szCs w:val="24"/>
        </w:rPr>
        <w:t>OverRide</w:t>
      </w:r>
      <w:proofErr w:type="spellEnd"/>
      <w:r>
        <w:rPr>
          <w:rStyle w:val="BookTitle"/>
          <w:b w:val="0"/>
          <w:i w:val="0"/>
          <w:sz w:val="24"/>
          <w:szCs w:val="24"/>
        </w:rPr>
        <w:t xml:space="preserve"> method” will get invoke</w:t>
      </w:r>
      <w:r w:rsidR="00A21214">
        <w:rPr>
          <w:rStyle w:val="BookTitle"/>
          <w:b w:val="0"/>
          <w:i w:val="0"/>
          <w:sz w:val="24"/>
          <w:szCs w:val="24"/>
        </w:rPr>
        <w:t xml:space="preserve"> </w:t>
      </w:r>
      <w:r w:rsidR="0057367A">
        <w:rPr>
          <w:rStyle w:val="BookTitle"/>
          <w:b w:val="0"/>
          <w:i w:val="0"/>
          <w:sz w:val="24"/>
          <w:szCs w:val="24"/>
        </w:rPr>
        <w:t xml:space="preserve">after this </w:t>
      </w:r>
      <w:proofErr w:type="spellStart"/>
      <w:r w:rsidR="0057367A">
        <w:rPr>
          <w:rStyle w:val="BookTitle"/>
          <w:b w:val="0"/>
          <w:i w:val="0"/>
          <w:sz w:val="24"/>
          <w:szCs w:val="24"/>
        </w:rPr>
        <w:t>TakesScreenShots</w:t>
      </w:r>
      <w:proofErr w:type="spellEnd"/>
      <w:r w:rsidR="0057367A">
        <w:rPr>
          <w:rStyle w:val="BookTitle"/>
          <w:b w:val="0"/>
          <w:i w:val="0"/>
          <w:sz w:val="24"/>
          <w:szCs w:val="24"/>
        </w:rPr>
        <w:t xml:space="preserve"> method will comes in the picture, which has the property to capture the screen shot of the </w:t>
      </w:r>
      <w:r w:rsidR="00043B0D">
        <w:rPr>
          <w:rStyle w:val="BookTitle"/>
          <w:b w:val="0"/>
          <w:i w:val="0"/>
          <w:sz w:val="24"/>
          <w:szCs w:val="24"/>
        </w:rPr>
        <w:t xml:space="preserve">Page at which our method got failed. </w:t>
      </w:r>
    </w:p>
    <w:p w14:paraId="4E403A7D" w14:textId="1110AEAC" w:rsidR="00043B0D" w:rsidRDefault="00043B0D">
      <w:pPr>
        <w:rPr>
          <w:rStyle w:val="BookTitle"/>
          <w:b w:val="0"/>
          <w:i w:val="0"/>
          <w:sz w:val="24"/>
          <w:szCs w:val="24"/>
        </w:rPr>
      </w:pPr>
    </w:p>
    <w:p w14:paraId="4809A71E" w14:textId="62BF1741" w:rsidR="00043B0D" w:rsidRDefault="00043B0D">
      <w:pPr>
        <w:rPr>
          <w:rStyle w:val="BookTitle"/>
          <w:b w:val="0"/>
          <w:i w:val="0"/>
          <w:sz w:val="24"/>
          <w:szCs w:val="24"/>
        </w:rPr>
      </w:pPr>
      <w:r>
        <w:rPr>
          <w:rStyle w:val="BookTitle"/>
          <w:b w:val="0"/>
          <w:i w:val="0"/>
          <w:sz w:val="24"/>
          <w:szCs w:val="24"/>
        </w:rPr>
        <w:t>After done with the script execution, we used to generate Extend report for that we used to maintain separate class to write code and that we maintain in the Generic utility method.</w:t>
      </w:r>
    </w:p>
    <w:p w14:paraId="57EC0662" w14:textId="14BDBB6A" w:rsidR="00F35AAD" w:rsidRDefault="00F35AAD">
      <w:pPr>
        <w:rPr>
          <w:rStyle w:val="BookTitle"/>
          <w:b w:val="0"/>
          <w:i w:val="0"/>
          <w:sz w:val="24"/>
          <w:szCs w:val="24"/>
        </w:rPr>
      </w:pPr>
    </w:p>
    <w:p w14:paraId="12A82C14" w14:textId="6C770D59" w:rsidR="00F35AAD" w:rsidRDefault="00F35AAD" w:rsidP="00F35AAD">
      <w:pPr>
        <w:tabs>
          <w:tab w:val="left" w:pos="6614"/>
        </w:tabs>
        <w:rPr>
          <w:sz w:val="24"/>
          <w:szCs w:val="24"/>
        </w:rPr>
      </w:pPr>
      <w:r>
        <w:rPr>
          <w:rStyle w:val="BookTitle"/>
          <w:b w:val="0"/>
          <w:i w:val="0"/>
          <w:sz w:val="24"/>
          <w:szCs w:val="24"/>
        </w:rPr>
        <w:t xml:space="preserve">We also implemented </w:t>
      </w:r>
      <w:proofErr w:type="spellStart"/>
      <w:r>
        <w:rPr>
          <w:rStyle w:val="BookTitle"/>
          <w:b w:val="0"/>
          <w:i w:val="0"/>
          <w:sz w:val="24"/>
          <w:szCs w:val="24"/>
        </w:rPr>
        <w:t>TestNG</w:t>
      </w:r>
      <w:proofErr w:type="spellEnd"/>
      <w:r>
        <w:rPr>
          <w:rStyle w:val="BookTitle"/>
          <w:b w:val="0"/>
          <w:i w:val="0"/>
          <w:sz w:val="24"/>
          <w:szCs w:val="24"/>
        </w:rPr>
        <w:t xml:space="preserve"> framework in our test script for the script optimization, for that purpose we had created and extended Base class to our </w:t>
      </w:r>
      <w:r>
        <w:rPr>
          <w:sz w:val="24"/>
          <w:szCs w:val="24"/>
        </w:rPr>
        <w:t xml:space="preserve">Test </w:t>
      </w:r>
      <w:r>
        <w:rPr>
          <w:sz w:val="24"/>
          <w:szCs w:val="24"/>
        </w:rPr>
        <w:t>scripts.</w:t>
      </w:r>
    </w:p>
    <w:p w14:paraId="4DCB94DE" w14:textId="42D3D949" w:rsidR="00F35AAD" w:rsidRDefault="00241622">
      <w:pPr>
        <w:rPr>
          <w:rStyle w:val="BookTitle"/>
          <w:b w:val="0"/>
          <w:i w:val="0"/>
          <w:sz w:val="24"/>
          <w:szCs w:val="24"/>
        </w:rPr>
      </w:pPr>
      <w:r>
        <w:rPr>
          <w:rStyle w:val="BookTitle"/>
          <w:b w:val="0"/>
          <w:i w:val="0"/>
          <w:sz w:val="24"/>
          <w:szCs w:val="24"/>
        </w:rPr>
        <w:t xml:space="preserve">With the help of </w:t>
      </w:r>
      <w:proofErr w:type="spellStart"/>
      <w:r>
        <w:rPr>
          <w:rStyle w:val="BookTitle"/>
          <w:b w:val="0"/>
          <w:i w:val="0"/>
          <w:sz w:val="24"/>
          <w:szCs w:val="24"/>
        </w:rPr>
        <w:t>IRetryAnalyser</w:t>
      </w:r>
      <w:proofErr w:type="spellEnd"/>
      <w:r>
        <w:rPr>
          <w:rStyle w:val="BookTitle"/>
          <w:b w:val="0"/>
          <w:i w:val="0"/>
          <w:sz w:val="24"/>
          <w:szCs w:val="24"/>
        </w:rPr>
        <w:t xml:space="preserve">, we can rerun our scripts for desired number of times, when our test script gets failed due to internet issue. </w:t>
      </w:r>
    </w:p>
    <w:p w14:paraId="4994BF90" w14:textId="77777777" w:rsidR="00F35AAD" w:rsidRPr="00F35AAD" w:rsidRDefault="00F35AAD" w:rsidP="00F35AAD">
      <w:pPr>
        <w:rPr>
          <w:sz w:val="24"/>
          <w:szCs w:val="24"/>
        </w:rPr>
      </w:pPr>
    </w:p>
    <w:p w14:paraId="560E037C" w14:textId="6A85D5A5" w:rsidR="00F35AAD" w:rsidRDefault="00F35AAD" w:rsidP="00F35AAD">
      <w:pPr>
        <w:rPr>
          <w:sz w:val="24"/>
          <w:szCs w:val="24"/>
        </w:rPr>
      </w:pPr>
    </w:p>
    <w:p w14:paraId="2B620F15" w14:textId="75222874" w:rsidR="00F35AAD" w:rsidRPr="00F35AAD" w:rsidRDefault="00F35AAD" w:rsidP="00F35AAD">
      <w:pPr>
        <w:tabs>
          <w:tab w:val="left" w:pos="6614"/>
        </w:tabs>
        <w:rPr>
          <w:sz w:val="24"/>
          <w:szCs w:val="24"/>
        </w:rPr>
      </w:pPr>
      <w:r>
        <w:rPr>
          <w:sz w:val="24"/>
          <w:szCs w:val="24"/>
        </w:rPr>
        <w:tab/>
        <w:t xml:space="preserve"> </w:t>
      </w:r>
    </w:p>
    <w:sectPr w:rsidR="00F35AAD" w:rsidRPr="00F3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1A3090"/>
    <w:multiLevelType w:val="hybridMultilevel"/>
    <w:tmpl w:val="A582FB04"/>
    <w:lvl w:ilvl="0" w:tplc="EBB87F4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ECB7992"/>
    <w:multiLevelType w:val="hybridMultilevel"/>
    <w:tmpl w:val="7BBA1C0E"/>
    <w:lvl w:ilvl="0" w:tplc="C758096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FB"/>
    <w:rsid w:val="00043B0D"/>
    <w:rsid w:val="001177D0"/>
    <w:rsid w:val="001E15C8"/>
    <w:rsid w:val="0022368D"/>
    <w:rsid w:val="00241622"/>
    <w:rsid w:val="002C0190"/>
    <w:rsid w:val="00301BC0"/>
    <w:rsid w:val="00304D18"/>
    <w:rsid w:val="003C711B"/>
    <w:rsid w:val="00485F14"/>
    <w:rsid w:val="00562322"/>
    <w:rsid w:val="00570A5D"/>
    <w:rsid w:val="0057367A"/>
    <w:rsid w:val="005D43BF"/>
    <w:rsid w:val="00645252"/>
    <w:rsid w:val="006D3D74"/>
    <w:rsid w:val="0083569A"/>
    <w:rsid w:val="00886D5D"/>
    <w:rsid w:val="008B27A1"/>
    <w:rsid w:val="00972BBE"/>
    <w:rsid w:val="00A13E40"/>
    <w:rsid w:val="00A21214"/>
    <w:rsid w:val="00A9204E"/>
    <w:rsid w:val="00B025C6"/>
    <w:rsid w:val="00B407D5"/>
    <w:rsid w:val="00BB74FB"/>
    <w:rsid w:val="00C950A7"/>
    <w:rsid w:val="00CA397B"/>
    <w:rsid w:val="00F35AAD"/>
    <w:rsid w:val="00FA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7B00"/>
  <w15:chartTrackingRefBased/>
  <w15:docId w15:val="{41A6687E-E899-46AC-B58E-E6330161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01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nsh%20Dwived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85</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Dwivedi</dc:creator>
  <cp:keywords/>
  <dc:description/>
  <cp:lastModifiedBy>Saransh Dwivedi</cp:lastModifiedBy>
  <cp:revision>3</cp:revision>
  <dcterms:created xsi:type="dcterms:W3CDTF">2024-01-24T20:39:00Z</dcterms:created>
  <dcterms:modified xsi:type="dcterms:W3CDTF">2024-01-25T06:44:00Z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